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88B5B" w14:textId="50ECB64A" w:rsidR="00D52DF1" w:rsidRPr="00087CB2" w:rsidRDefault="00087CB2">
      <w:pPr>
        <w:jc w:val="center"/>
        <w:rPr>
          <w:b/>
          <w:bCs/>
          <w:sz w:val="26"/>
          <w:szCs w:val="26"/>
        </w:rPr>
      </w:pPr>
      <w:r>
        <w:rPr>
          <w:b/>
          <w:bCs/>
          <w:sz w:val="26"/>
          <w:szCs w:val="26"/>
        </w:rPr>
        <w:t>YÊU CẦU</w:t>
      </w:r>
    </w:p>
    <w:p w14:paraId="767722B5" w14:textId="77777777" w:rsidR="00891E94" w:rsidRPr="00612997" w:rsidRDefault="00891E94">
      <w:pPr>
        <w:jc w:val="center"/>
        <w:rPr>
          <w:b/>
          <w:bCs/>
          <w:sz w:val="26"/>
          <w:szCs w:val="26"/>
        </w:rPr>
      </w:pPr>
    </w:p>
    <w:p w14:paraId="537B753C" w14:textId="0937D3EF" w:rsidR="00891E94" w:rsidRPr="00612997" w:rsidRDefault="00087CB2">
      <w:pPr>
        <w:jc w:val="center"/>
        <w:rPr>
          <w:b/>
          <w:bCs/>
          <w:sz w:val="26"/>
          <w:szCs w:val="26"/>
        </w:rPr>
      </w:pPr>
      <w:hyperlink r:id="rId7" w:history="1">
        <w:r w:rsidRPr="006861E1">
          <w:rPr>
            <w:rStyle w:val="Hyperlink"/>
            <w:b/>
            <w:bCs/>
            <w:sz w:val="26"/>
            <w:szCs w:val="26"/>
          </w:rPr>
          <w:t>phihosqtt@gmail.com</w:t>
        </w:r>
      </w:hyperlink>
    </w:p>
    <w:p w14:paraId="424D65D3" w14:textId="74654E02" w:rsidR="008A5767" w:rsidRPr="00612997" w:rsidRDefault="008A5767">
      <w:pPr>
        <w:jc w:val="center"/>
        <w:rPr>
          <w:b/>
          <w:bCs/>
          <w:sz w:val="26"/>
          <w:szCs w:val="26"/>
        </w:rPr>
      </w:pPr>
      <w:r w:rsidRPr="00612997">
        <w:rPr>
          <w:b/>
          <w:bCs/>
          <w:sz w:val="26"/>
          <w:szCs w:val="26"/>
        </w:rPr>
        <w:t>SĐT: 0</w:t>
      </w:r>
      <w:r w:rsidR="00087CB2">
        <w:rPr>
          <w:b/>
          <w:bCs/>
          <w:sz w:val="26"/>
          <w:szCs w:val="26"/>
        </w:rPr>
        <w:t>332</w:t>
      </w:r>
      <w:r w:rsidRPr="00612997">
        <w:rPr>
          <w:b/>
          <w:bCs/>
          <w:sz w:val="26"/>
          <w:szCs w:val="26"/>
        </w:rPr>
        <w:t>.</w:t>
      </w:r>
      <w:r w:rsidR="00087CB2">
        <w:rPr>
          <w:b/>
          <w:bCs/>
          <w:sz w:val="26"/>
          <w:szCs w:val="26"/>
        </w:rPr>
        <w:t>632</w:t>
      </w:r>
      <w:r w:rsidRPr="00612997">
        <w:rPr>
          <w:b/>
          <w:bCs/>
          <w:sz w:val="26"/>
          <w:szCs w:val="26"/>
        </w:rPr>
        <w:t>.</w:t>
      </w:r>
      <w:r w:rsidR="00087CB2">
        <w:rPr>
          <w:b/>
          <w:bCs/>
          <w:sz w:val="26"/>
          <w:szCs w:val="26"/>
        </w:rPr>
        <w:t>216</w:t>
      </w:r>
    </w:p>
    <w:p w14:paraId="2E482020" w14:textId="75DD6373" w:rsidR="00A16A4D" w:rsidRPr="00087CB2" w:rsidRDefault="00582CAA" w:rsidP="00A16A4D">
      <w:pPr>
        <w:jc w:val="center"/>
        <w:rPr>
          <w:sz w:val="26"/>
          <w:szCs w:val="26"/>
        </w:rPr>
      </w:pPr>
      <w:r w:rsidRPr="00612997">
        <w:rPr>
          <w:sz w:val="26"/>
          <w:szCs w:val="26"/>
        </w:rPr>
        <w:t>M</w:t>
      </w:r>
      <w:r w:rsidR="00D52DF1" w:rsidRPr="00612997">
        <w:rPr>
          <w:sz w:val="26"/>
          <w:szCs w:val="26"/>
          <w:lang w:val="vi-VN"/>
        </w:rPr>
        <w:t xml:space="preserve">ôn </w:t>
      </w:r>
      <w:r w:rsidR="00087CB2">
        <w:rPr>
          <w:sz w:val="26"/>
          <w:szCs w:val="26"/>
        </w:rPr>
        <w:t>Công nghệ Blockchain</w:t>
      </w:r>
    </w:p>
    <w:p w14:paraId="4F0B3961" w14:textId="77777777" w:rsidR="00D52DF1" w:rsidRPr="00612997" w:rsidRDefault="00D52DF1">
      <w:pPr>
        <w:spacing w:before="280"/>
        <w:jc w:val="both"/>
        <w:rPr>
          <w:sz w:val="26"/>
          <w:szCs w:val="26"/>
        </w:rPr>
      </w:pPr>
      <w:r w:rsidRPr="00612997">
        <w:rPr>
          <w:sz w:val="26"/>
          <w:szCs w:val="26"/>
        </w:rPr>
        <w:t>1. Phân nhóm</w:t>
      </w:r>
    </w:p>
    <w:p w14:paraId="7CA50F15" w14:textId="77777777" w:rsidR="00D52DF1" w:rsidRPr="00612997" w:rsidRDefault="00D52DF1">
      <w:pPr>
        <w:numPr>
          <w:ilvl w:val="1"/>
          <w:numId w:val="1"/>
        </w:numPr>
        <w:spacing w:before="280"/>
        <w:jc w:val="both"/>
        <w:rPr>
          <w:sz w:val="26"/>
          <w:szCs w:val="26"/>
        </w:rPr>
      </w:pPr>
      <w:r w:rsidRPr="00612997">
        <w:rPr>
          <w:sz w:val="26"/>
          <w:szCs w:val="26"/>
        </w:rPr>
        <w:t xml:space="preserve">Lớp chia thành các nhóm, mỗi nhóm tối đa </w:t>
      </w:r>
      <w:r w:rsidR="00AE725B" w:rsidRPr="00612997">
        <w:rPr>
          <w:sz w:val="26"/>
          <w:szCs w:val="26"/>
        </w:rPr>
        <w:t>3</w:t>
      </w:r>
      <w:r w:rsidRPr="00612997">
        <w:rPr>
          <w:sz w:val="26"/>
          <w:szCs w:val="26"/>
        </w:rPr>
        <w:t xml:space="preserve"> người</w:t>
      </w:r>
    </w:p>
    <w:p w14:paraId="63409874" w14:textId="77777777" w:rsidR="00D52DF1" w:rsidRPr="00612997" w:rsidRDefault="00D52DF1">
      <w:pPr>
        <w:numPr>
          <w:ilvl w:val="1"/>
          <w:numId w:val="1"/>
        </w:numPr>
        <w:jc w:val="both"/>
        <w:rPr>
          <w:sz w:val="26"/>
          <w:szCs w:val="26"/>
        </w:rPr>
      </w:pPr>
      <w:r w:rsidRPr="00612997">
        <w:rPr>
          <w:sz w:val="26"/>
          <w:szCs w:val="26"/>
        </w:rPr>
        <w:t>Không chọn trùng một đề tài</w:t>
      </w:r>
    </w:p>
    <w:p w14:paraId="402595D9" w14:textId="77777777" w:rsidR="00D52DF1" w:rsidRPr="00612997" w:rsidRDefault="00D52DF1">
      <w:pPr>
        <w:spacing w:before="72" w:after="58"/>
        <w:jc w:val="both"/>
        <w:rPr>
          <w:sz w:val="26"/>
          <w:szCs w:val="26"/>
          <w:lang w:val="vi-VN"/>
        </w:rPr>
      </w:pPr>
      <w:r w:rsidRPr="00612997">
        <w:rPr>
          <w:sz w:val="26"/>
          <w:szCs w:val="26"/>
          <w:lang w:val="vi-VN"/>
        </w:rPr>
        <w:t>2. Thời gian biểu:</w:t>
      </w:r>
    </w:p>
    <w:p w14:paraId="7CF27B66" w14:textId="77777777" w:rsidR="00D52DF1" w:rsidRPr="00612997" w:rsidRDefault="00AE725B" w:rsidP="00AE725B">
      <w:pPr>
        <w:spacing w:before="72" w:after="58"/>
        <w:ind w:firstLine="360"/>
        <w:jc w:val="both"/>
        <w:rPr>
          <w:sz w:val="26"/>
          <w:szCs w:val="26"/>
          <w:lang w:val="en-GB"/>
        </w:rPr>
      </w:pPr>
      <w:r w:rsidRPr="00612997">
        <w:rPr>
          <w:sz w:val="26"/>
          <w:szCs w:val="26"/>
        </w:rPr>
        <w:t xml:space="preserve">- </w:t>
      </w:r>
      <w:r w:rsidRPr="00612997">
        <w:rPr>
          <w:sz w:val="26"/>
          <w:szCs w:val="26"/>
        </w:rPr>
        <w:tab/>
      </w:r>
      <w:r w:rsidR="00D52DF1" w:rsidRPr="00612997">
        <w:rPr>
          <w:sz w:val="26"/>
          <w:szCs w:val="26"/>
          <w:lang w:val="vi-VN"/>
        </w:rPr>
        <w:t>Thời gian nộ</w:t>
      </w:r>
      <w:r w:rsidR="00815C9E" w:rsidRPr="00612997">
        <w:rPr>
          <w:sz w:val="26"/>
          <w:szCs w:val="26"/>
          <w:lang w:val="vi-VN"/>
        </w:rPr>
        <w:t>p</w:t>
      </w:r>
      <w:r w:rsidR="00E244F6" w:rsidRPr="00612997">
        <w:rPr>
          <w:sz w:val="26"/>
          <w:szCs w:val="26"/>
        </w:rPr>
        <w:t xml:space="preserve"> trước ngày</w:t>
      </w:r>
      <w:r w:rsidR="00815C9E" w:rsidRPr="00612997">
        <w:rPr>
          <w:sz w:val="26"/>
          <w:szCs w:val="26"/>
          <w:lang w:val="vi-VN"/>
        </w:rPr>
        <w:t xml:space="preserve">: </w:t>
      </w:r>
      <w:r w:rsidRPr="00612997">
        <w:rPr>
          <w:sz w:val="26"/>
          <w:szCs w:val="26"/>
          <w:lang w:val="en-GB"/>
        </w:rPr>
        <w:t>trước</w:t>
      </w:r>
      <w:r w:rsidR="00485558" w:rsidRPr="00612997">
        <w:rPr>
          <w:sz w:val="26"/>
          <w:szCs w:val="26"/>
          <w:lang w:val="en-GB"/>
        </w:rPr>
        <w:t xml:space="preserve"> khi </w:t>
      </w:r>
      <w:r w:rsidRPr="00612997">
        <w:rPr>
          <w:sz w:val="26"/>
          <w:szCs w:val="26"/>
          <w:lang w:val="en-GB"/>
        </w:rPr>
        <w:t>báo cáo</w:t>
      </w:r>
    </w:p>
    <w:p w14:paraId="7D74E286" w14:textId="77777777" w:rsidR="00D52DF1" w:rsidRPr="00612997" w:rsidRDefault="00D52DF1">
      <w:pPr>
        <w:numPr>
          <w:ilvl w:val="0"/>
          <w:numId w:val="1"/>
        </w:numPr>
        <w:jc w:val="both"/>
        <w:rPr>
          <w:sz w:val="26"/>
          <w:szCs w:val="26"/>
        </w:rPr>
      </w:pPr>
      <w:r w:rsidRPr="00612997">
        <w:rPr>
          <w:sz w:val="26"/>
          <w:szCs w:val="26"/>
        </w:rPr>
        <w:t>Báo cáo phải trình bày theo trình tự:</w:t>
      </w:r>
    </w:p>
    <w:p w14:paraId="0823333B" w14:textId="77777777" w:rsidR="00C5700B" w:rsidRPr="00612997" w:rsidRDefault="00C5700B" w:rsidP="00C5700B">
      <w:pPr>
        <w:ind w:left="720"/>
        <w:jc w:val="both"/>
        <w:rPr>
          <w:sz w:val="26"/>
          <w:szCs w:val="26"/>
        </w:rPr>
      </w:pPr>
    </w:p>
    <w:p w14:paraId="49711E59" w14:textId="77777777" w:rsidR="00C5700B" w:rsidRPr="00612997" w:rsidRDefault="00C5700B" w:rsidP="00C5700B">
      <w:pPr>
        <w:numPr>
          <w:ilvl w:val="0"/>
          <w:numId w:val="2"/>
        </w:numPr>
        <w:spacing w:line="360" w:lineRule="auto"/>
        <w:jc w:val="both"/>
        <w:rPr>
          <w:rFonts w:eastAsia="Times New Roman"/>
          <w:sz w:val="26"/>
          <w:szCs w:val="26"/>
        </w:rPr>
      </w:pPr>
      <w:r w:rsidRPr="00612997">
        <w:rPr>
          <w:rFonts w:eastAsia="Times New Roman"/>
          <w:sz w:val="26"/>
          <w:szCs w:val="26"/>
        </w:rPr>
        <w:t>Trang bìa chính.</w:t>
      </w:r>
    </w:p>
    <w:p w14:paraId="13A613DA" w14:textId="77777777" w:rsidR="00C5700B" w:rsidRPr="00612997" w:rsidRDefault="00C5700B" w:rsidP="00C5700B">
      <w:pPr>
        <w:numPr>
          <w:ilvl w:val="0"/>
          <w:numId w:val="2"/>
        </w:numPr>
        <w:spacing w:line="360" w:lineRule="auto"/>
        <w:jc w:val="both"/>
        <w:rPr>
          <w:rFonts w:eastAsia="Times New Roman"/>
          <w:sz w:val="26"/>
          <w:szCs w:val="26"/>
        </w:rPr>
      </w:pPr>
      <w:r w:rsidRPr="00612997">
        <w:rPr>
          <w:rFonts w:eastAsia="Times New Roman"/>
          <w:sz w:val="26"/>
          <w:szCs w:val="26"/>
        </w:rPr>
        <w:t>Trang bìa phụ.</w:t>
      </w:r>
    </w:p>
    <w:p w14:paraId="65544BAA" w14:textId="77777777" w:rsidR="00C5700B" w:rsidRPr="00612997" w:rsidRDefault="00C5700B" w:rsidP="00C5700B">
      <w:pPr>
        <w:numPr>
          <w:ilvl w:val="0"/>
          <w:numId w:val="2"/>
        </w:numPr>
        <w:spacing w:line="360" w:lineRule="auto"/>
        <w:jc w:val="both"/>
        <w:rPr>
          <w:rFonts w:eastAsia="Times New Roman"/>
          <w:sz w:val="26"/>
          <w:szCs w:val="26"/>
        </w:rPr>
      </w:pPr>
      <w:r w:rsidRPr="00612997">
        <w:rPr>
          <w:rFonts w:eastAsia="Times New Roman"/>
          <w:sz w:val="26"/>
          <w:szCs w:val="26"/>
        </w:rPr>
        <w:t>Mục lục.</w:t>
      </w:r>
    </w:p>
    <w:p w14:paraId="6DE79ECF" w14:textId="77777777" w:rsidR="00C5700B" w:rsidRPr="00612997" w:rsidRDefault="00C5700B" w:rsidP="00C5700B">
      <w:pPr>
        <w:numPr>
          <w:ilvl w:val="0"/>
          <w:numId w:val="2"/>
        </w:numPr>
        <w:spacing w:line="360" w:lineRule="auto"/>
        <w:jc w:val="both"/>
        <w:rPr>
          <w:rFonts w:eastAsia="Times New Roman"/>
          <w:sz w:val="26"/>
          <w:szCs w:val="26"/>
        </w:rPr>
      </w:pPr>
      <w:r w:rsidRPr="00612997">
        <w:rPr>
          <w:rFonts w:eastAsia="Times New Roman"/>
          <w:sz w:val="26"/>
          <w:szCs w:val="26"/>
        </w:rPr>
        <w:t>Danh mục các ký hiệu, các chữ viết tắt nếu có.</w:t>
      </w:r>
    </w:p>
    <w:p w14:paraId="69C4542C" w14:textId="77777777" w:rsidR="00C5700B" w:rsidRPr="00612997" w:rsidRDefault="00C5700B" w:rsidP="00C5700B">
      <w:pPr>
        <w:numPr>
          <w:ilvl w:val="0"/>
          <w:numId w:val="2"/>
        </w:numPr>
        <w:spacing w:line="360" w:lineRule="auto"/>
        <w:jc w:val="both"/>
        <w:rPr>
          <w:rFonts w:eastAsia="Times New Roman"/>
          <w:sz w:val="26"/>
          <w:szCs w:val="26"/>
        </w:rPr>
      </w:pPr>
      <w:r w:rsidRPr="00612997">
        <w:rPr>
          <w:rFonts w:eastAsia="Times New Roman"/>
          <w:sz w:val="26"/>
          <w:szCs w:val="26"/>
        </w:rPr>
        <w:t>Danh mục các bảng nếu có.</w:t>
      </w:r>
    </w:p>
    <w:p w14:paraId="2BDE0842" w14:textId="77777777" w:rsidR="00C5700B" w:rsidRPr="00087CB2" w:rsidRDefault="00C5700B" w:rsidP="00C5700B">
      <w:pPr>
        <w:numPr>
          <w:ilvl w:val="0"/>
          <w:numId w:val="2"/>
        </w:numPr>
        <w:spacing w:line="360" w:lineRule="auto"/>
        <w:jc w:val="both"/>
        <w:rPr>
          <w:rFonts w:eastAsia="Times New Roman"/>
          <w:sz w:val="26"/>
          <w:szCs w:val="26"/>
        </w:rPr>
      </w:pPr>
      <w:r w:rsidRPr="00087CB2">
        <w:rPr>
          <w:rFonts w:eastAsia="Times New Roman"/>
          <w:sz w:val="26"/>
          <w:szCs w:val="26"/>
        </w:rPr>
        <w:t>Danh mục các hình vẽ.</w:t>
      </w:r>
    </w:p>
    <w:p w14:paraId="7FEF9182" w14:textId="77777777" w:rsidR="00C5700B" w:rsidRPr="00612997" w:rsidRDefault="00C5700B" w:rsidP="00C5700B">
      <w:pPr>
        <w:numPr>
          <w:ilvl w:val="0"/>
          <w:numId w:val="2"/>
        </w:numPr>
        <w:spacing w:line="360" w:lineRule="auto"/>
        <w:jc w:val="both"/>
        <w:rPr>
          <w:rFonts w:eastAsia="Times New Roman"/>
          <w:sz w:val="26"/>
          <w:szCs w:val="26"/>
        </w:rPr>
      </w:pPr>
      <w:r w:rsidRPr="00612997">
        <w:rPr>
          <w:rFonts w:eastAsia="Times New Roman"/>
          <w:sz w:val="26"/>
          <w:szCs w:val="26"/>
        </w:rPr>
        <w:t>Tóm tắt nội dung đề tài</w:t>
      </w:r>
    </w:p>
    <w:p w14:paraId="24AE17A6" w14:textId="77777777" w:rsidR="00C5700B" w:rsidRPr="00612997" w:rsidRDefault="00C5700B" w:rsidP="00C5700B">
      <w:pPr>
        <w:numPr>
          <w:ilvl w:val="0"/>
          <w:numId w:val="2"/>
        </w:numPr>
        <w:spacing w:line="360" w:lineRule="auto"/>
        <w:jc w:val="both"/>
        <w:rPr>
          <w:rFonts w:eastAsia="Times New Roman"/>
          <w:sz w:val="26"/>
          <w:szCs w:val="26"/>
        </w:rPr>
      </w:pPr>
      <w:r w:rsidRPr="00612997">
        <w:rPr>
          <w:rFonts w:eastAsia="Times New Roman"/>
          <w:sz w:val="26"/>
          <w:szCs w:val="26"/>
        </w:rPr>
        <w:t>Lời nói đầu.</w:t>
      </w:r>
    </w:p>
    <w:p w14:paraId="45CDF2AD" w14:textId="77777777" w:rsidR="00C5700B" w:rsidRPr="00612997" w:rsidRDefault="00C5700B" w:rsidP="00C5700B">
      <w:pPr>
        <w:numPr>
          <w:ilvl w:val="0"/>
          <w:numId w:val="2"/>
        </w:numPr>
        <w:spacing w:line="360" w:lineRule="auto"/>
        <w:jc w:val="both"/>
        <w:rPr>
          <w:rFonts w:eastAsia="Times New Roman"/>
          <w:iCs/>
          <w:sz w:val="26"/>
          <w:szCs w:val="26"/>
        </w:rPr>
      </w:pPr>
      <w:r w:rsidRPr="00612997">
        <w:rPr>
          <w:rFonts w:eastAsia="Times New Roman"/>
          <w:sz w:val="26"/>
          <w:szCs w:val="26"/>
        </w:rPr>
        <w:t xml:space="preserve">Phần nội dung </w:t>
      </w:r>
      <w:r w:rsidRPr="00612997">
        <w:rPr>
          <w:rFonts w:eastAsia="Times New Roman"/>
          <w:iCs/>
          <w:sz w:val="26"/>
          <w:szCs w:val="26"/>
        </w:rPr>
        <w:t>(các ch</w:t>
      </w:r>
      <w:r w:rsidRPr="00612997">
        <w:rPr>
          <w:rFonts w:eastAsia="Times New Roman"/>
          <w:iCs/>
          <w:sz w:val="26"/>
          <w:szCs w:val="26"/>
        </w:rPr>
        <w:softHyphen/>
      </w:r>
      <w:r w:rsidR="00E244F6" w:rsidRPr="00612997">
        <w:rPr>
          <w:rFonts w:eastAsia="Times New Roman"/>
          <w:iCs/>
          <w:sz w:val="26"/>
          <w:szCs w:val="26"/>
        </w:rPr>
        <w:t>ư</w:t>
      </w:r>
      <w:r w:rsidRPr="00612997">
        <w:rPr>
          <w:rFonts w:eastAsia="Times New Roman"/>
          <w:iCs/>
          <w:sz w:val="26"/>
          <w:szCs w:val="26"/>
        </w:rPr>
        <w:t>ơng, mục, hình vẽ)</w:t>
      </w:r>
    </w:p>
    <w:p w14:paraId="08E3B99B" w14:textId="77777777" w:rsidR="00C5700B" w:rsidRPr="00612997" w:rsidRDefault="00C5700B" w:rsidP="00C5700B">
      <w:pPr>
        <w:numPr>
          <w:ilvl w:val="0"/>
          <w:numId w:val="2"/>
        </w:numPr>
        <w:spacing w:line="360" w:lineRule="auto"/>
        <w:jc w:val="both"/>
        <w:rPr>
          <w:rFonts w:eastAsia="Times New Roman"/>
          <w:sz w:val="26"/>
          <w:szCs w:val="26"/>
        </w:rPr>
      </w:pPr>
      <w:r w:rsidRPr="00612997">
        <w:rPr>
          <w:rFonts w:eastAsia="Times New Roman"/>
          <w:iCs/>
          <w:sz w:val="26"/>
          <w:szCs w:val="26"/>
        </w:rPr>
        <w:t xml:space="preserve"> </w:t>
      </w:r>
      <w:r w:rsidRPr="00612997">
        <w:rPr>
          <w:rFonts w:eastAsia="Times New Roman"/>
          <w:sz w:val="26"/>
          <w:szCs w:val="26"/>
        </w:rPr>
        <w:t>Phần kết luận.</w:t>
      </w:r>
    </w:p>
    <w:p w14:paraId="23543239" w14:textId="77777777" w:rsidR="00C5700B" w:rsidRPr="00612997" w:rsidRDefault="00C5700B" w:rsidP="00C5700B">
      <w:pPr>
        <w:numPr>
          <w:ilvl w:val="0"/>
          <w:numId w:val="2"/>
        </w:numPr>
        <w:spacing w:line="360" w:lineRule="auto"/>
        <w:jc w:val="both"/>
        <w:rPr>
          <w:rFonts w:eastAsia="Times New Roman"/>
          <w:sz w:val="26"/>
          <w:szCs w:val="26"/>
          <w:lang w:val="pt-BR"/>
        </w:rPr>
      </w:pPr>
      <w:r w:rsidRPr="00612997">
        <w:rPr>
          <w:rFonts w:eastAsia="Times New Roman"/>
          <w:sz w:val="26"/>
          <w:szCs w:val="26"/>
          <w:lang w:val="pt-BR"/>
        </w:rPr>
        <w:t xml:space="preserve"> Tài liệu tham khảo.</w:t>
      </w:r>
    </w:p>
    <w:p w14:paraId="7017700C" w14:textId="77777777" w:rsidR="00C5700B" w:rsidRPr="00612997" w:rsidRDefault="00C5700B" w:rsidP="00C5700B">
      <w:pPr>
        <w:numPr>
          <w:ilvl w:val="0"/>
          <w:numId w:val="2"/>
        </w:numPr>
        <w:spacing w:line="360" w:lineRule="auto"/>
        <w:jc w:val="both"/>
        <w:rPr>
          <w:rFonts w:eastAsia="Times New Roman"/>
          <w:sz w:val="26"/>
          <w:szCs w:val="26"/>
          <w:lang w:val="pt-BR"/>
        </w:rPr>
      </w:pPr>
      <w:r w:rsidRPr="00612997">
        <w:rPr>
          <w:rFonts w:eastAsia="Times New Roman"/>
          <w:sz w:val="26"/>
          <w:szCs w:val="26"/>
          <w:lang w:val="pt-BR"/>
        </w:rPr>
        <w:t xml:space="preserve"> Các phụ lục:</w:t>
      </w:r>
    </w:p>
    <w:p w14:paraId="4E32772B" w14:textId="77777777" w:rsidR="00D52DF1" w:rsidRPr="00612997" w:rsidRDefault="00D52DF1">
      <w:pPr>
        <w:spacing w:line="360" w:lineRule="auto"/>
        <w:jc w:val="both"/>
        <w:rPr>
          <w:sz w:val="26"/>
          <w:szCs w:val="26"/>
          <w:lang w:val="pt-BR"/>
        </w:rPr>
      </w:pPr>
      <w:r w:rsidRPr="00612997">
        <w:rPr>
          <w:sz w:val="26"/>
          <w:szCs w:val="26"/>
          <w:lang w:val="pt-BR"/>
        </w:rPr>
        <w:t>- Các hình ảnh kết quả, sản phẩm (nếu có)</w:t>
      </w:r>
    </w:p>
    <w:p w14:paraId="01127B60" w14:textId="77777777" w:rsidR="00D52DF1" w:rsidRPr="00612997" w:rsidRDefault="00E542A5">
      <w:pPr>
        <w:spacing w:line="360" w:lineRule="auto"/>
        <w:jc w:val="both"/>
        <w:rPr>
          <w:rFonts w:eastAsia=".VnTime"/>
          <w:sz w:val="26"/>
          <w:szCs w:val="26"/>
          <w:lang w:val="pt-BR"/>
        </w:rPr>
      </w:pPr>
      <w:r w:rsidRPr="00612997">
        <w:rPr>
          <w:rFonts w:eastAsia=".VnTime"/>
          <w:sz w:val="26"/>
          <w:szCs w:val="26"/>
          <w:lang w:val="pt-BR"/>
        </w:rPr>
        <w:t>- Bảng p</w:t>
      </w:r>
      <w:r w:rsidR="00D52DF1" w:rsidRPr="00612997">
        <w:rPr>
          <w:rFonts w:eastAsia=".VnTime"/>
          <w:sz w:val="26"/>
          <w:szCs w:val="26"/>
          <w:lang w:val="pt-BR"/>
        </w:rPr>
        <w:t>hân công công việc trong nhóm</w:t>
      </w:r>
    </w:p>
    <w:p w14:paraId="3D13C1AE" w14:textId="77777777" w:rsidR="00C5700B" w:rsidRPr="00612997" w:rsidRDefault="00C5700B" w:rsidP="00C5700B">
      <w:pPr>
        <w:pStyle w:val="ListParagraph"/>
        <w:numPr>
          <w:ilvl w:val="0"/>
          <w:numId w:val="2"/>
        </w:numPr>
        <w:spacing w:line="360" w:lineRule="auto"/>
        <w:jc w:val="both"/>
        <w:rPr>
          <w:rFonts w:eastAsia="Times New Roman"/>
          <w:sz w:val="26"/>
          <w:szCs w:val="26"/>
        </w:rPr>
      </w:pPr>
      <w:r w:rsidRPr="00612997">
        <w:rPr>
          <w:rFonts w:eastAsia="Times New Roman"/>
          <w:sz w:val="26"/>
          <w:szCs w:val="26"/>
        </w:rPr>
        <w:t>Trang bìa sau.</w:t>
      </w:r>
    </w:p>
    <w:p w14:paraId="39FA05B5" w14:textId="77777777" w:rsidR="00C5700B" w:rsidRPr="00087CB2" w:rsidRDefault="00C5700B" w:rsidP="00C5700B">
      <w:pPr>
        <w:spacing w:line="360" w:lineRule="auto"/>
        <w:ind w:left="720"/>
        <w:jc w:val="both"/>
        <w:rPr>
          <w:rFonts w:eastAsia="Times New Roman"/>
          <w:sz w:val="26"/>
          <w:szCs w:val="26"/>
        </w:rPr>
      </w:pPr>
      <w:r w:rsidRPr="00087CB2">
        <w:rPr>
          <w:rFonts w:eastAsia="Times New Roman"/>
          <w:sz w:val="26"/>
          <w:szCs w:val="26"/>
        </w:rPr>
        <w:t>Kiểm tra chặt chẽ lỗi chính tả tr</w:t>
      </w:r>
      <w:r w:rsidR="00AE725B" w:rsidRPr="00087CB2">
        <w:rPr>
          <w:rFonts w:eastAsia="Times New Roman"/>
          <w:sz w:val="26"/>
          <w:szCs w:val="26"/>
        </w:rPr>
        <w:t>ư</w:t>
      </w:r>
      <w:r w:rsidRPr="00087CB2">
        <w:rPr>
          <w:rFonts w:eastAsia="Times New Roman"/>
          <w:sz w:val="26"/>
          <w:szCs w:val="26"/>
        </w:rPr>
        <w:softHyphen/>
        <w:t>ớc khi nộp báo cáo</w:t>
      </w:r>
    </w:p>
    <w:p w14:paraId="47B9B95C" w14:textId="77777777" w:rsidR="00D52DF1" w:rsidRPr="00612997" w:rsidRDefault="00D52DF1">
      <w:pPr>
        <w:numPr>
          <w:ilvl w:val="0"/>
          <w:numId w:val="1"/>
        </w:numPr>
        <w:spacing w:before="280" w:after="280"/>
        <w:jc w:val="both"/>
        <w:rPr>
          <w:sz w:val="26"/>
          <w:szCs w:val="26"/>
        </w:rPr>
      </w:pPr>
      <w:r w:rsidRPr="00612997">
        <w:rPr>
          <w:sz w:val="26"/>
          <w:szCs w:val="26"/>
        </w:rPr>
        <w:t>Nộp:</w:t>
      </w:r>
    </w:p>
    <w:p w14:paraId="3B08D8A3" w14:textId="77777777" w:rsidR="00D52DF1" w:rsidRPr="00612997" w:rsidRDefault="00D52DF1">
      <w:pPr>
        <w:numPr>
          <w:ilvl w:val="1"/>
          <w:numId w:val="1"/>
        </w:numPr>
        <w:spacing w:line="360" w:lineRule="auto"/>
        <w:ind w:firstLine="0"/>
        <w:jc w:val="both"/>
        <w:rPr>
          <w:rFonts w:eastAsia=".VnTime"/>
          <w:sz w:val="26"/>
          <w:szCs w:val="26"/>
          <w:lang w:val="pt-BR"/>
        </w:rPr>
      </w:pPr>
      <w:r w:rsidRPr="00612997">
        <w:rPr>
          <w:sz w:val="26"/>
          <w:szCs w:val="26"/>
        </w:rPr>
        <w:t>B</w:t>
      </w:r>
      <w:r w:rsidR="004B0087" w:rsidRPr="00612997">
        <w:rPr>
          <w:sz w:val="26"/>
          <w:szCs w:val="26"/>
        </w:rPr>
        <w:t>áo cáo</w:t>
      </w:r>
      <w:r w:rsidRPr="00612997">
        <w:rPr>
          <w:rFonts w:eastAsia=".VnTime"/>
          <w:sz w:val="26"/>
          <w:szCs w:val="26"/>
          <w:lang w:val="pt-BR"/>
        </w:rPr>
        <w:t xml:space="preserve"> </w:t>
      </w:r>
      <w:r w:rsidR="004B0087" w:rsidRPr="00612997">
        <w:rPr>
          <w:rFonts w:eastAsia=".VnTime"/>
          <w:sz w:val="26"/>
          <w:szCs w:val="26"/>
          <w:lang w:val="pt-BR"/>
        </w:rPr>
        <w:t>bản cứng,</w:t>
      </w:r>
    </w:p>
    <w:p w14:paraId="5D6BB35D" w14:textId="77777777" w:rsidR="00D52DF1" w:rsidRPr="00612997" w:rsidRDefault="00D52DF1">
      <w:pPr>
        <w:numPr>
          <w:ilvl w:val="1"/>
          <w:numId w:val="1"/>
        </w:numPr>
        <w:spacing w:line="360" w:lineRule="auto"/>
        <w:ind w:firstLine="0"/>
        <w:jc w:val="both"/>
        <w:rPr>
          <w:rFonts w:eastAsia=".VnTime"/>
          <w:sz w:val="26"/>
          <w:szCs w:val="26"/>
          <w:lang w:val="pt-BR"/>
        </w:rPr>
      </w:pPr>
      <w:r w:rsidRPr="00612997">
        <w:rPr>
          <w:rFonts w:eastAsia=".VnTime"/>
          <w:sz w:val="26"/>
          <w:szCs w:val="26"/>
          <w:lang w:val="pt-BR"/>
        </w:rPr>
        <w:t xml:space="preserve">Đĩa CD nội dung gồm các thư mục BAOCAO, TAILIEUTHAMKHAO, </w:t>
      </w:r>
      <w:r w:rsidRPr="00612997">
        <w:rPr>
          <w:rFonts w:eastAsia=".VnTime"/>
          <w:sz w:val="26"/>
          <w:szCs w:val="26"/>
          <w:lang w:val="pt-BR"/>
        </w:rPr>
        <w:lastRenderedPageBreak/>
        <w:t>CHUONGTRINHCHAY, MANGUON, HUONGDANSUDUNG trong đó tương ứng chứa các nội dung bản báo cáo (word), Danh mục tài liệu tham khảo, Chương trình chạy, mã nguồn (nếu có), hướng dẫn sử dụng.</w:t>
      </w:r>
    </w:p>
    <w:p w14:paraId="07CCE1F0" w14:textId="77777777" w:rsidR="004B0087" w:rsidRPr="00612997" w:rsidRDefault="004B0087">
      <w:pPr>
        <w:numPr>
          <w:ilvl w:val="1"/>
          <w:numId w:val="1"/>
        </w:numPr>
        <w:spacing w:line="360" w:lineRule="auto"/>
        <w:ind w:firstLine="0"/>
        <w:jc w:val="both"/>
        <w:rPr>
          <w:rFonts w:eastAsia=".VnTime"/>
          <w:sz w:val="26"/>
          <w:szCs w:val="26"/>
          <w:lang w:val="pt-BR"/>
        </w:rPr>
      </w:pPr>
      <w:r w:rsidRPr="00612997">
        <w:rPr>
          <w:rFonts w:eastAsia=".VnTime"/>
          <w:sz w:val="26"/>
          <w:szCs w:val="26"/>
          <w:lang w:val="pt-BR"/>
        </w:rPr>
        <w:t>Các trang web thương mại điện tử phải có đầy đủ mã nguồn, hướng dẫn cài đặt để đảm bảo người khác có thể tự cài đặt và cho hoạt động trang web.</w:t>
      </w:r>
    </w:p>
    <w:p w14:paraId="5A045DEC" w14:textId="77777777" w:rsidR="004B0087" w:rsidRPr="00612997" w:rsidRDefault="004B0087">
      <w:pPr>
        <w:numPr>
          <w:ilvl w:val="1"/>
          <w:numId w:val="1"/>
        </w:numPr>
        <w:spacing w:line="360" w:lineRule="auto"/>
        <w:ind w:firstLine="0"/>
        <w:jc w:val="both"/>
        <w:rPr>
          <w:rFonts w:eastAsia=".VnTime"/>
          <w:sz w:val="26"/>
          <w:szCs w:val="26"/>
          <w:lang w:val="pt-BR"/>
        </w:rPr>
      </w:pPr>
      <w:r w:rsidRPr="00612997">
        <w:rPr>
          <w:rFonts w:eastAsia=".VnTime"/>
          <w:sz w:val="26"/>
          <w:szCs w:val="26"/>
          <w:lang w:val="pt-BR"/>
        </w:rPr>
        <w:t>Phần tìm hiểu các tấn công, phần thử nghiệm yêu cầu mô tả rõ phương thức, công cụ, kết quả. Báo cáo phải mô tả được các bước thực hiện và kết quả từng bước, nêu rõ có dữ liệu đầu vào</w:t>
      </w:r>
      <w:r w:rsidR="006F153B" w:rsidRPr="00612997">
        <w:rPr>
          <w:rFonts w:eastAsia=".VnTime"/>
          <w:sz w:val="26"/>
          <w:szCs w:val="26"/>
          <w:lang w:val="pt-BR"/>
        </w:rPr>
        <w:t xml:space="preserve"> và đầu ra có hình ảnh minh họa đúng với những dữ liệu đã nêu ra. Không lấy ảnh có sẵn từ bất kỳ nguồn nào.</w:t>
      </w:r>
    </w:p>
    <w:sectPr w:rsidR="004B0087" w:rsidRPr="00612997" w:rsidSect="001E2880">
      <w:footerReference w:type="default" r:id="rId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D8523" w14:textId="77777777" w:rsidR="00FC20FE" w:rsidRDefault="00FC20FE" w:rsidP="006C7433">
      <w:r>
        <w:separator/>
      </w:r>
    </w:p>
  </w:endnote>
  <w:endnote w:type="continuationSeparator" w:id="0">
    <w:p w14:paraId="0A5A4361" w14:textId="77777777" w:rsidR="00FC20FE" w:rsidRDefault="00FC20FE" w:rsidP="006C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jaVu Sans">
    <w:altName w:val="Arial"/>
    <w:charset w:val="00"/>
    <w:family w:val="swiss"/>
    <w:pitch w:val="variable"/>
    <w:sig w:usb0="00000000" w:usb1="D200FDFF" w:usb2="0A04602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CMR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49238"/>
      <w:docPartObj>
        <w:docPartGallery w:val="Page Numbers (Bottom of Page)"/>
        <w:docPartUnique/>
      </w:docPartObj>
    </w:sdtPr>
    <w:sdtContent>
      <w:p w14:paraId="5B7D0FF1" w14:textId="77777777" w:rsidR="006C7433" w:rsidRDefault="00696B1E">
        <w:pPr>
          <w:pStyle w:val="Footer"/>
          <w:jc w:val="right"/>
        </w:pPr>
        <w:r>
          <w:fldChar w:fldCharType="begin"/>
        </w:r>
        <w:r w:rsidR="00E244F6">
          <w:instrText xml:space="preserve"> PAGE   \* MERGEFORMAT </w:instrText>
        </w:r>
        <w:r>
          <w:fldChar w:fldCharType="separate"/>
        </w:r>
        <w:r w:rsidR="00A16A4D">
          <w:rPr>
            <w:noProof/>
          </w:rPr>
          <w:t>1</w:t>
        </w:r>
        <w:r>
          <w:rPr>
            <w:noProof/>
          </w:rPr>
          <w:fldChar w:fldCharType="end"/>
        </w:r>
      </w:p>
    </w:sdtContent>
  </w:sdt>
  <w:p w14:paraId="67D967D7" w14:textId="77777777" w:rsidR="006C7433" w:rsidRDefault="006C7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93243" w14:textId="77777777" w:rsidR="00FC20FE" w:rsidRDefault="00FC20FE" w:rsidP="006C7433">
      <w:r>
        <w:separator/>
      </w:r>
    </w:p>
  </w:footnote>
  <w:footnote w:type="continuationSeparator" w:id="0">
    <w:p w14:paraId="36C42AB4" w14:textId="77777777" w:rsidR="00FC20FE" w:rsidRDefault="00FC20FE" w:rsidP="006C7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
    <w:lvl w:ilvl="0">
      <w:start w:val="1"/>
      <w:numFmt w:val="bullet"/>
      <w:lvlText w:val="-"/>
      <w:lvlJc w:val="left"/>
      <w:pPr>
        <w:tabs>
          <w:tab w:val="num" w:pos="720"/>
        </w:tabs>
        <w:ind w:left="720" w:hanging="360"/>
      </w:pPr>
      <w:rPr>
        <w:rFonts w:ascii="Times New Roman" w:hAnsi="Times New Roman" w:cs="Times New Roman"/>
      </w:rPr>
    </w:lvl>
  </w:abstractNum>
  <w:abstractNum w:abstractNumId="1" w15:restartNumberingAfterBreak="0">
    <w:nsid w:val="00000002"/>
    <w:multiLevelType w:val="multilevel"/>
    <w:tmpl w:val="00000002"/>
    <w:name w:val="WW8Num2"/>
    <w:lvl w:ilvl="0">
      <w:start w:val="1"/>
      <w:numFmt w:val="decimal"/>
      <w:lvlText w:val="%1)"/>
      <w:lvlJc w:val="left"/>
      <w:pPr>
        <w:tabs>
          <w:tab w:val="num" w:pos="1080"/>
        </w:tabs>
        <w:ind w:left="1080" w:hanging="360"/>
      </w:pPr>
      <w:rPr>
        <w:b w:val="0"/>
        <w:i w:val="0"/>
      </w:rPr>
    </w:lvl>
    <w:lvl w:ilvl="1">
      <w:start w:val="1"/>
      <w:numFmt w:val="decimal"/>
      <w:lvlText w:val="%1.%2"/>
      <w:lvlJc w:val="left"/>
      <w:pPr>
        <w:tabs>
          <w:tab w:val="num" w:pos="600"/>
        </w:tabs>
        <w:ind w:left="600" w:hanging="420"/>
      </w:pPr>
    </w:lvl>
    <w:lvl w:ilvl="2">
      <w:start w:val="1"/>
      <w:numFmt w:val="decimal"/>
      <w:lvlText w:val="%1.%2.%3"/>
      <w:lvlJc w:val="left"/>
      <w:pPr>
        <w:tabs>
          <w:tab w:val="num" w:pos="900"/>
        </w:tabs>
        <w:ind w:left="900" w:hanging="720"/>
      </w:pPr>
    </w:lvl>
    <w:lvl w:ilvl="3">
      <w:start w:val="1"/>
      <w:numFmt w:val="decimal"/>
      <w:lvlText w:val="%1.%2.%3.%4"/>
      <w:lvlJc w:val="left"/>
      <w:pPr>
        <w:tabs>
          <w:tab w:val="num" w:pos="1260"/>
        </w:tabs>
        <w:ind w:left="1260" w:hanging="1080"/>
      </w:pPr>
    </w:lvl>
    <w:lvl w:ilvl="4">
      <w:start w:val="1"/>
      <w:numFmt w:val="decimal"/>
      <w:lvlText w:val="%1.%2.%3.%4.%5"/>
      <w:lvlJc w:val="left"/>
      <w:pPr>
        <w:tabs>
          <w:tab w:val="num" w:pos="1260"/>
        </w:tabs>
        <w:ind w:left="1260" w:hanging="1080"/>
      </w:pPr>
    </w:lvl>
    <w:lvl w:ilvl="5">
      <w:start w:val="1"/>
      <w:numFmt w:val="decimal"/>
      <w:lvlText w:val="%1.%2.%3.%4.%5.%6"/>
      <w:lvlJc w:val="left"/>
      <w:pPr>
        <w:tabs>
          <w:tab w:val="num" w:pos="1620"/>
        </w:tabs>
        <w:ind w:left="1620" w:hanging="1440"/>
      </w:pPr>
    </w:lvl>
    <w:lvl w:ilvl="6">
      <w:start w:val="1"/>
      <w:numFmt w:val="decimal"/>
      <w:lvlText w:val="%1.%2.%3.%4.%5.%6.%7"/>
      <w:lvlJc w:val="left"/>
      <w:pPr>
        <w:tabs>
          <w:tab w:val="num" w:pos="1620"/>
        </w:tabs>
        <w:ind w:left="1620" w:hanging="1440"/>
      </w:pPr>
    </w:lvl>
    <w:lvl w:ilvl="7">
      <w:start w:val="1"/>
      <w:numFmt w:val="decimal"/>
      <w:lvlText w:val="%1.%2.%3.%4.%5.%6.%7.%8"/>
      <w:lvlJc w:val="left"/>
      <w:pPr>
        <w:tabs>
          <w:tab w:val="num" w:pos="1980"/>
        </w:tabs>
        <w:ind w:left="1980" w:hanging="1800"/>
      </w:pPr>
    </w:lvl>
    <w:lvl w:ilvl="8">
      <w:start w:val="1"/>
      <w:numFmt w:val="decimal"/>
      <w:lvlText w:val="%1.%2.%3.%4.%5.%6.%7.%8.%9"/>
      <w:lvlJc w:val="left"/>
      <w:pPr>
        <w:tabs>
          <w:tab w:val="num" w:pos="2340"/>
        </w:tabs>
        <w:ind w:left="2340" w:hanging="21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15:restartNumberingAfterBreak="0">
    <w:nsid w:val="12F92176"/>
    <w:multiLevelType w:val="multilevel"/>
    <w:tmpl w:val="00000002"/>
    <w:lvl w:ilvl="0">
      <w:start w:val="1"/>
      <w:numFmt w:val="decimal"/>
      <w:lvlText w:val="%1)"/>
      <w:lvlJc w:val="left"/>
      <w:pPr>
        <w:tabs>
          <w:tab w:val="num" w:pos="1080"/>
        </w:tabs>
        <w:ind w:left="1080" w:hanging="360"/>
      </w:pPr>
      <w:rPr>
        <w:b w:val="0"/>
        <w:i w:val="0"/>
      </w:rPr>
    </w:lvl>
    <w:lvl w:ilvl="1">
      <w:start w:val="1"/>
      <w:numFmt w:val="decimal"/>
      <w:lvlText w:val="%1.%2"/>
      <w:lvlJc w:val="left"/>
      <w:pPr>
        <w:tabs>
          <w:tab w:val="num" w:pos="600"/>
        </w:tabs>
        <w:ind w:left="600" w:hanging="420"/>
      </w:pPr>
    </w:lvl>
    <w:lvl w:ilvl="2">
      <w:start w:val="1"/>
      <w:numFmt w:val="decimal"/>
      <w:lvlText w:val="%1.%2.%3"/>
      <w:lvlJc w:val="left"/>
      <w:pPr>
        <w:tabs>
          <w:tab w:val="num" w:pos="900"/>
        </w:tabs>
        <w:ind w:left="900" w:hanging="720"/>
      </w:pPr>
    </w:lvl>
    <w:lvl w:ilvl="3">
      <w:start w:val="1"/>
      <w:numFmt w:val="decimal"/>
      <w:lvlText w:val="%1.%2.%3.%4"/>
      <w:lvlJc w:val="left"/>
      <w:pPr>
        <w:tabs>
          <w:tab w:val="num" w:pos="1260"/>
        </w:tabs>
        <w:ind w:left="1260" w:hanging="1080"/>
      </w:pPr>
    </w:lvl>
    <w:lvl w:ilvl="4">
      <w:start w:val="1"/>
      <w:numFmt w:val="decimal"/>
      <w:lvlText w:val="%1.%2.%3.%4.%5"/>
      <w:lvlJc w:val="left"/>
      <w:pPr>
        <w:tabs>
          <w:tab w:val="num" w:pos="1260"/>
        </w:tabs>
        <w:ind w:left="1260" w:hanging="1080"/>
      </w:pPr>
    </w:lvl>
    <w:lvl w:ilvl="5">
      <w:start w:val="1"/>
      <w:numFmt w:val="decimal"/>
      <w:lvlText w:val="%1.%2.%3.%4.%5.%6"/>
      <w:lvlJc w:val="left"/>
      <w:pPr>
        <w:tabs>
          <w:tab w:val="num" w:pos="1620"/>
        </w:tabs>
        <w:ind w:left="1620" w:hanging="1440"/>
      </w:pPr>
    </w:lvl>
    <w:lvl w:ilvl="6">
      <w:start w:val="1"/>
      <w:numFmt w:val="decimal"/>
      <w:lvlText w:val="%1.%2.%3.%4.%5.%6.%7"/>
      <w:lvlJc w:val="left"/>
      <w:pPr>
        <w:tabs>
          <w:tab w:val="num" w:pos="1620"/>
        </w:tabs>
        <w:ind w:left="1620" w:hanging="1440"/>
      </w:pPr>
    </w:lvl>
    <w:lvl w:ilvl="7">
      <w:start w:val="1"/>
      <w:numFmt w:val="decimal"/>
      <w:lvlText w:val="%1.%2.%3.%4.%5.%6.%7.%8"/>
      <w:lvlJc w:val="left"/>
      <w:pPr>
        <w:tabs>
          <w:tab w:val="num" w:pos="1980"/>
        </w:tabs>
        <w:ind w:left="1980" w:hanging="1800"/>
      </w:pPr>
    </w:lvl>
    <w:lvl w:ilvl="8">
      <w:start w:val="1"/>
      <w:numFmt w:val="decimal"/>
      <w:lvlText w:val="%1.%2.%3.%4.%5.%6.%7.%8.%9"/>
      <w:lvlJc w:val="left"/>
      <w:pPr>
        <w:tabs>
          <w:tab w:val="num" w:pos="2340"/>
        </w:tabs>
        <w:ind w:left="2340" w:hanging="2160"/>
      </w:pPr>
    </w:lvl>
  </w:abstractNum>
  <w:abstractNum w:abstractNumId="5" w15:restartNumberingAfterBreak="0">
    <w:nsid w:val="249D6682"/>
    <w:multiLevelType w:val="multilevel"/>
    <w:tmpl w:val="C486EFFE"/>
    <w:lvl w:ilvl="0">
      <w:start w:val="1"/>
      <w:numFmt w:val="decimal"/>
      <w:lvlText w:val="Chương %1."/>
      <w:lvlJc w:val="left"/>
      <w:pPr>
        <w:ind w:left="940" w:hanging="360"/>
      </w:pPr>
      <w:rPr>
        <w:rFonts w:hint="default"/>
        <w:b/>
        <w:sz w:val="28"/>
      </w:rPr>
    </w:lvl>
    <w:lvl w:ilvl="1">
      <w:start w:val="1"/>
      <w:numFmt w:val="decimal"/>
      <w:suff w:val="space"/>
      <w:lvlText w:val="%1.%2."/>
      <w:lvlJc w:val="left"/>
      <w:pPr>
        <w:ind w:left="1304" w:hanging="737"/>
      </w:pPr>
      <w:rPr>
        <w:rFonts w:ascii="Times New Roman" w:hAnsi="Times New Roman" w:hint="default"/>
        <w:b w:val="0"/>
        <w:i w:val="0"/>
        <w:sz w:val="28"/>
      </w:rPr>
    </w:lvl>
    <w:lvl w:ilvl="2">
      <w:start w:val="1"/>
      <w:numFmt w:val="decimal"/>
      <w:suff w:val="space"/>
      <w:lvlText w:val="%1.%2.%3."/>
      <w:lvlJc w:val="right"/>
      <w:pPr>
        <w:ind w:left="1871" w:firstLine="0"/>
      </w:pPr>
      <w:rPr>
        <w:rFonts w:ascii="Times New Roman" w:hAnsi="Times New Roman" w:hint="default"/>
        <w:b w:val="0"/>
        <w:i w:val="0"/>
        <w:sz w:val="28"/>
      </w:rPr>
    </w:lvl>
    <w:lvl w:ilvl="3">
      <w:start w:val="1"/>
      <w:numFmt w:val="decimal"/>
      <w:lvlText w:val="%1.%2.%3.%4."/>
      <w:lvlJc w:val="right"/>
      <w:pPr>
        <w:ind w:left="2268" w:firstLine="0"/>
      </w:pPr>
      <w:rPr>
        <w:rFonts w:hint="default"/>
      </w:rPr>
    </w:lvl>
    <w:lvl w:ilvl="4">
      <w:start w:val="1"/>
      <w:numFmt w:val="lowerLetter"/>
      <w:lvlText w:val="%5."/>
      <w:lvlJc w:val="left"/>
      <w:pPr>
        <w:ind w:left="3820" w:hanging="360"/>
      </w:pPr>
      <w:rPr>
        <w:rFonts w:hint="default"/>
      </w:rPr>
    </w:lvl>
    <w:lvl w:ilvl="5">
      <w:start w:val="1"/>
      <w:numFmt w:val="lowerRoman"/>
      <w:lvlText w:val="%6."/>
      <w:lvlJc w:val="right"/>
      <w:pPr>
        <w:ind w:left="4540" w:hanging="180"/>
      </w:pPr>
      <w:rPr>
        <w:rFonts w:hint="default"/>
      </w:rPr>
    </w:lvl>
    <w:lvl w:ilvl="6">
      <w:start w:val="1"/>
      <w:numFmt w:val="decimal"/>
      <w:lvlText w:val="%7."/>
      <w:lvlJc w:val="left"/>
      <w:pPr>
        <w:ind w:left="5260" w:hanging="360"/>
      </w:pPr>
      <w:rPr>
        <w:rFonts w:hint="default"/>
      </w:rPr>
    </w:lvl>
    <w:lvl w:ilvl="7">
      <w:start w:val="1"/>
      <w:numFmt w:val="lowerLetter"/>
      <w:lvlText w:val="%8."/>
      <w:lvlJc w:val="left"/>
      <w:pPr>
        <w:ind w:left="5980" w:hanging="360"/>
      </w:pPr>
      <w:rPr>
        <w:rFonts w:hint="default"/>
      </w:rPr>
    </w:lvl>
    <w:lvl w:ilvl="8">
      <w:start w:val="1"/>
      <w:numFmt w:val="lowerRoman"/>
      <w:lvlText w:val="%9."/>
      <w:lvlJc w:val="right"/>
      <w:pPr>
        <w:ind w:left="6700" w:hanging="180"/>
      </w:pPr>
      <w:rPr>
        <w:rFonts w:hint="default"/>
      </w:rPr>
    </w:lvl>
  </w:abstractNum>
  <w:num w:numId="1" w16cid:durableId="1817338574">
    <w:abstractNumId w:val="0"/>
  </w:num>
  <w:num w:numId="2" w16cid:durableId="602227853">
    <w:abstractNumId w:val="1"/>
  </w:num>
  <w:num w:numId="3" w16cid:durableId="392849578">
    <w:abstractNumId w:val="2"/>
  </w:num>
  <w:num w:numId="4" w16cid:durableId="1064714962">
    <w:abstractNumId w:val="3"/>
  </w:num>
  <w:num w:numId="5" w16cid:durableId="1378552680">
    <w:abstractNumId w:val="5"/>
  </w:num>
  <w:num w:numId="6" w16cid:durableId="453713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02AF"/>
    <w:rsid w:val="00060BDE"/>
    <w:rsid w:val="00062592"/>
    <w:rsid w:val="00087CB2"/>
    <w:rsid w:val="00091155"/>
    <w:rsid w:val="00094BCF"/>
    <w:rsid w:val="0012044A"/>
    <w:rsid w:val="00122975"/>
    <w:rsid w:val="0014770D"/>
    <w:rsid w:val="00161C4D"/>
    <w:rsid w:val="00187C35"/>
    <w:rsid w:val="001E0501"/>
    <w:rsid w:val="001E2880"/>
    <w:rsid w:val="001F15E7"/>
    <w:rsid w:val="00221E5E"/>
    <w:rsid w:val="00265187"/>
    <w:rsid w:val="00266909"/>
    <w:rsid w:val="002C21B9"/>
    <w:rsid w:val="002D177E"/>
    <w:rsid w:val="002D5719"/>
    <w:rsid w:val="002E267F"/>
    <w:rsid w:val="00306F2B"/>
    <w:rsid w:val="003119B9"/>
    <w:rsid w:val="003171E0"/>
    <w:rsid w:val="003200B5"/>
    <w:rsid w:val="003378B6"/>
    <w:rsid w:val="00364FEA"/>
    <w:rsid w:val="003C71F6"/>
    <w:rsid w:val="003D1BEC"/>
    <w:rsid w:val="003D28ED"/>
    <w:rsid w:val="00485558"/>
    <w:rsid w:val="00494FE0"/>
    <w:rsid w:val="004B0087"/>
    <w:rsid w:val="004E0DBB"/>
    <w:rsid w:val="004E141A"/>
    <w:rsid w:val="0051512B"/>
    <w:rsid w:val="00535E11"/>
    <w:rsid w:val="0055784F"/>
    <w:rsid w:val="00582CAA"/>
    <w:rsid w:val="00612997"/>
    <w:rsid w:val="00695F15"/>
    <w:rsid w:val="00696B1E"/>
    <w:rsid w:val="006C7433"/>
    <w:rsid w:val="006F153B"/>
    <w:rsid w:val="00744A60"/>
    <w:rsid w:val="00750A8E"/>
    <w:rsid w:val="007644D5"/>
    <w:rsid w:val="007B39DE"/>
    <w:rsid w:val="00815C9E"/>
    <w:rsid w:val="00840B26"/>
    <w:rsid w:val="00850E5D"/>
    <w:rsid w:val="00866363"/>
    <w:rsid w:val="00891E94"/>
    <w:rsid w:val="008A5767"/>
    <w:rsid w:val="008A5CC6"/>
    <w:rsid w:val="008C4645"/>
    <w:rsid w:val="009135A4"/>
    <w:rsid w:val="00914F7B"/>
    <w:rsid w:val="009D7E82"/>
    <w:rsid w:val="00A1319E"/>
    <w:rsid w:val="00A16A4D"/>
    <w:rsid w:val="00A16F06"/>
    <w:rsid w:val="00A210D6"/>
    <w:rsid w:val="00A32A91"/>
    <w:rsid w:val="00A5669B"/>
    <w:rsid w:val="00AC1555"/>
    <w:rsid w:val="00AD2443"/>
    <w:rsid w:val="00AE6042"/>
    <w:rsid w:val="00AE725B"/>
    <w:rsid w:val="00B70EFD"/>
    <w:rsid w:val="00B804AF"/>
    <w:rsid w:val="00BB1717"/>
    <w:rsid w:val="00BD06F7"/>
    <w:rsid w:val="00C03720"/>
    <w:rsid w:val="00C5700B"/>
    <w:rsid w:val="00C93325"/>
    <w:rsid w:val="00CA02AF"/>
    <w:rsid w:val="00CB0F94"/>
    <w:rsid w:val="00CF26BD"/>
    <w:rsid w:val="00D000D3"/>
    <w:rsid w:val="00D52DF1"/>
    <w:rsid w:val="00D55539"/>
    <w:rsid w:val="00D707AA"/>
    <w:rsid w:val="00D70B87"/>
    <w:rsid w:val="00D71E85"/>
    <w:rsid w:val="00D925EF"/>
    <w:rsid w:val="00D94069"/>
    <w:rsid w:val="00DA5F66"/>
    <w:rsid w:val="00DA7C8E"/>
    <w:rsid w:val="00DB606F"/>
    <w:rsid w:val="00DC3743"/>
    <w:rsid w:val="00E01A09"/>
    <w:rsid w:val="00E244F6"/>
    <w:rsid w:val="00E4194D"/>
    <w:rsid w:val="00E542A5"/>
    <w:rsid w:val="00E64C16"/>
    <w:rsid w:val="00E85F4F"/>
    <w:rsid w:val="00EA4638"/>
    <w:rsid w:val="00EF4569"/>
    <w:rsid w:val="00EF4AE8"/>
    <w:rsid w:val="00F064AA"/>
    <w:rsid w:val="00F5481C"/>
    <w:rsid w:val="00F85BB9"/>
    <w:rsid w:val="00FA3DFA"/>
    <w:rsid w:val="00FA46E9"/>
    <w:rsid w:val="00FC20FE"/>
    <w:rsid w:val="00FD5DC9"/>
    <w:rsid w:val="00FF55B2"/>
    <w:rsid w:val="00FF62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FC5CBCA"/>
  <w15:docId w15:val="{4699D409-1FDF-459D-87A1-A053D98B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880"/>
    <w:pPr>
      <w:widowControl w:val="0"/>
      <w:suppressAutoHyphens/>
    </w:pPr>
    <w:rPr>
      <w:rFonts w:eastAsia="DejaVu Sans"/>
      <w:kern w:val="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hiunhs">
    <w:name w:val="Ký hiệu đánh số"/>
    <w:rsid w:val="001E2880"/>
  </w:style>
  <w:style w:type="character" w:customStyle="1" w:styleId="WW8Num1z0">
    <w:name w:val="WW8Num1z0"/>
    <w:rsid w:val="001E2880"/>
    <w:rPr>
      <w:rFonts w:ascii="Symbol" w:hAnsi="Symbol"/>
      <w:sz w:val="20"/>
    </w:rPr>
  </w:style>
  <w:style w:type="character" w:customStyle="1" w:styleId="WW8Num1z2">
    <w:name w:val="WW8Num1z2"/>
    <w:rsid w:val="001E2880"/>
    <w:rPr>
      <w:rFonts w:ascii="Wingdings" w:hAnsi="Wingdings"/>
      <w:sz w:val="20"/>
    </w:rPr>
  </w:style>
  <w:style w:type="character" w:styleId="Hyperlink">
    <w:name w:val="Hyperlink"/>
    <w:rsid w:val="001E2880"/>
    <w:rPr>
      <w:color w:val="000080"/>
      <w:u w:val="single"/>
    </w:rPr>
  </w:style>
  <w:style w:type="character" w:customStyle="1" w:styleId="WW8Num4z0">
    <w:name w:val="WW8Num4z0"/>
    <w:rsid w:val="001E2880"/>
    <w:rPr>
      <w:rFonts w:ascii="Times New Roman" w:eastAsia="Times New Roman" w:hAnsi="Times New Roman" w:cs="Times New Roman"/>
    </w:rPr>
  </w:style>
  <w:style w:type="character" w:customStyle="1" w:styleId="WW8Num4z1">
    <w:name w:val="WW8Num4z1"/>
    <w:rsid w:val="001E2880"/>
    <w:rPr>
      <w:rFonts w:ascii="Courier New" w:hAnsi="Courier New" w:cs="Courier New"/>
    </w:rPr>
  </w:style>
  <w:style w:type="character" w:customStyle="1" w:styleId="WW8Num4z2">
    <w:name w:val="WW8Num4z2"/>
    <w:rsid w:val="001E2880"/>
    <w:rPr>
      <w:rFonts w:ascii="Wingdings" w:hAnsi="Wingdings"/>
    </w:rPr>
  </w:style>
  <w:style w:type="character" w:customStyle="1" w:styleId="WW8Num4z3">
    <w:name w:val="WW8Num4z3"/>
    <w:rsid w:val="001E2880"/>
    <w:rPr>
      <w:rFonts w:ascii="Symbol" w:hAnsi="Symbol"/>
    </w:rPr>
  </w:style>
  <w:style w:type="character" w:customStyle="1" w:styleId="WW8Num2z0">
    <w:name w:val="WW8Num2z0"/>
    <w:rsid w:val="001E2880"/>
    <w:rPr>
      <w:b w:val="0"/>
      <w:i w:val="0"/>
    </w:rPr>
  </w:style>
  <w:style w:type="paragraph" w:customStyle="1" w:styleId="Tiu">
    <w:name w:val="Tiêu đề"/>
    <w:basedOn w:val="Normal"/>
    <w:next w:val="BodyText"/>
    <w:rsid w:val="001E2880"/>
    <w:pPr>
      <w:keepNext/>
      <w:spacing w:before="240" w:after="120"/>
    </w:pPr>
    <w:rPr>
      <w:rFonts w:ascii="Arial" w:hAnsi="Arial" w:cs="DejaVu Sans"/>
      <w:sz w:val="28"/>
      <w:szCs w:val="28"/>
    </w:rPr>
  </w:style>
  <w:style w:type="paragraph" w:styleId="BodyText">
    <w:name w:val="Body Text"/>
    <w:basedOn w:val="Normal"/>
    <w:rsid w:val="001E2880"/>
    <w:pPr>
      <w:spacing w:after="120"/>
    </w:pPr>
  </w:style>
  <w:style w:type="paragraph" w:styleId="List">
    <w:name w:val="List"/>
    <w:basedOn w:val="BodyText"/>
    <w:rsid w:val="001E2880"/>
  </w:style>
  <w:style w:type="paragraph" w:customStyle="1" w:styleId="Ph">
    <w:name w:val="Phụ đề"/>
    <w:basedOn w:val="Normal"/>
    <w:rsid w:val="001E2880"/>
    <w:pPr>
      <w:suppressLineNumbers/>
      <w:spacing w:before="120" w:after="120"/>
    </w:pPr>
    <w:rPr>
      <w:i/>
      <w:iCs/>
    </w:rPr>
  </w:style>
  <w:style w:type="paragraph" w:customStyle="1" w:styleId="Chmc">
    <w:name w:val="Chỉ mục"/>
    <w:basedOn w:val="Normal"/>
    <w:rsid w:val="001E2880"/>
    <w:pPr>
      <w:suppressLineNumbers/>
    </w:pPr>
  </w:style>
  <w:style w:type="paragraph" w:styleId="ListParagraph">
    <w:name w:val="List Paragraph"/>
    <w:basedOn w:val="Normal"/>
    <w:uiPriority w:val="34"/>
    <w:qFormat/>
    <w:rsid w:val="004B0087"/>
    <w:pPr>
      <w:ind w:left="720"/>
      <w:contextualSpacing/>
    </w:pPr>
  </w:style>
  <w:style w:type="paragraph" w:styleId="TOC2">
    <w:name w:val="toc 2"/>
    <w:basedOn w:val="Normal"/>
    <w:next w:val="Normal"/>
    <w:autoRedefine/>
    <w:unhideWhenUsed/>
    <w:rsid w:val="004B0087"/>
    <w:pPr>
      <w:widowControl/>
      <w:tabs>
        <w:tab w:val="left" w:pos="960"/>
        <w:tab w:val="right" w:leader="dot" w:pos="9064"/>
      </w:tabs>
      <w:suppressAutoHyphens w:val="0"/>
      <w:spacing w:after="100" w:line="276" w:lineRule="auto"/>
      <w:ind w:left="220"/>
    </w:pPr>
    <w:rPr>
      <w:rFonts w:eastAsia="Times New Roman"/>
      <w:kern w:val="0"/>
      <w:sz w:val="28"/>
      <w:szCs w:val="28"/>
      <w:lang w:eastAsia="en-US" w:bidi="en-US"/>
    </w:rPr>
  </w:style>
  <w:style w:type="paragraph" w:styleId="Header">
    <w:name w:val="header"/>
    <w:basedOn w:val="Normal"/>
    <w:link w:val="HeaderChar"/>
    <w:rsid w:val="004B0087"/>
    <w:pPr>
      <w:widowControl/>
      <w:tabs>
        <w:tab w:val="center" w:pos="4513"/>
        <w:tab w:val="right" w:pos="9026"/>
      </w:tabs>
      <w:suppressAutoHyphens w:val="0"/>
    </w:pPr>
    <w:rPr>
      <w:rFonts w:ascii=".VnTime" w:eastAsia="Times New Roman" w:hAnsi=".VnTime"/>
      <w:b/>
      <w:kern w:val="0"/>
      <w:sz w:val="26"/>
      <w:szCs w:val="20"/>
      <w:lang w:eastAsia="en-US"/>
    </w:rPr>
  </w:style>
  <w:style w:type="character" w:customStyle="1" w:styleId="HeaderChar">
    <w:name w:val="Header Char"/>
    <w:basedOn w:val="DefaultParagraphFont"/>
    <w:link w:val="Header"/>
    <w:rsid w:val="004B0087"/>
    <w:rPr>
      <w:rFonts w:ascii=".VnTime" w:hAnsi=".VnTime"/>
      <w:b/>
      <w:sz w:val="26"/>
      <w:lang w:val="en-US" w:eastAsia="en-US"/>
    </w:rPr>
  </w:style>
  <w:style w:type="paragraph" w:styleId="Footer">
    <w:name w:val="footer"/>
    <w:basedOn w:val="Normal"/>
    <w:link w:val="FooterChar"/>
    <w:uiPriority w:val="99"/>
    <w:unhideWhenUsed/>
    <w:rsid w:val="006C7433"/>
    <w:pPr>
      <w:tabs>
        <w:tab w:val="center" w:pos="4513"/>
        <w:tab w:val="right" w:pos="9026"/>
      </w:tabs>
    </w:pPr>
  </w:style>
  <w:style w:type="character" w:customStyle="1" w:styleId="FooterChar">
    <w:name w:val="Footer Char"/>
    <w:basedOn w:val="DefaultParagraphFont"/>
    <w:link w:val="Footer"/>
    <w:uiPriority w:val="99"/>
    <w:rsid w:val="006C7433"/>
    <w:rPr>
      <w:rFonts w:eastAsia="DejaVu Sans"/>
      <w:kern w:val="1"/>
      <w:sz w:val="24"/>
      <w:szCs w:val="24"/>
      <w:lang w:val="en-US"/>
    </w:rPr>
  </w:style>
  <w:style w:type="character" w:customStyle="1" w:styleId="fontstyle01">
    <w:name w:val="fontstyle01"/>
    <w:basedOn w:val="DefaultParagraphFont"/>
    <w:rsid w:val="001F15E7"/>
    <w:rPr>
      <w:rFonts w:ascii="CMR10" w:hAnsi="CMR10" w:hint="default"/>
      <w:b w:val="0"/>
      <w:bCs w:val="0"/>
      <w:i w:val="0"/>
      <w:iCs w:val="0"/>
      <w:color w:val="000000"/>
      <w:sz w:val="20"/>
      <w:szCs w:val="20"/>
    </w:rPr>
  </w:style>
  <w:style w:type="character" w:styleId="UnresolvedMention">
    <w:name w:val="Unresolved Mention"/>
    <w:basedOn w:val="DefaultParagraphFont"/>
    <w:uiPriority w:val="99"/>
    <w:semiHidden/>
    <w:unhideWhenUsed/>
    <w:rsid w:val="00087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hihosqt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Links>
    <vt:vector size="66" baseType="variant">
      <vt:variant>
        <vt:i4>7405612</vt:i4>
      </vt:variant>
      <vt:variant>
        <vt:i4>30</vt:i4>
      </vt:variant>
      <vt:variant>
        <vt:i4>0</vt:i4>
      </vt:variant>
      <vt:variant>
        <vt:i4>5</vt:i4>
      </vt:variant>
      <vt:variant>
        <vt:lpwstr>http://en.wikipedia.org/wiki/VirtueMart</vt:lpwstr>
      </vt:variant>
      <vt:variant>
        <vt:lpwstr/>
      </vt:variant>
      <vt:variant>
        <vt:i4>1966148</vt:i4>
      </vt:variant>
      <vt:variant>
        <vt:i4>27</vt:i4>
      </vt:variant>
      <vt:variant>
        <vt:i4>0</vt:i4>
      </vt:variant>
      <vt:variant>
        <vt:i4>5</vt:i4>
      </vt:variant>
      <vt:variant>
        <vt:lpwstr>http://en.wikipedia.org/wiki/Ubercart</vt:lpwstr>
      </vt:variant>
      <vt:variant>
        <vt:lpwstr/>
      </vt:variant>
      <vt:variant>
        <vt:i4>2818086</vt:i4>
      </vt:variant>
      <vt:variant>
        <vt:i4>24</vt:i4>
      </vt:variant>
      <vt:variant>
        <vt:i4>0</vt:i4>
      </vt:variant>
      <vt:variant>
        <vt:i4>5</vt:i4>
      </vt:variant>
      <vt:variant>
        <vt:lpwstr>http://en.wikipedia.org/wiki/Satchmo_%28online_store%29</vt:lpwstr>
      </vt:variant>
      <vt:variant>
        <vt:lpwstr/>
      </vt:variant>
      <vt:variant>
        <vt:i4>6422589</vt:i4>
      </vt:variant>
      <vt:variant>
        <vt:i4>21</vt:i4>
      </vt:variant>
      <vt:variant>
        <vt:i4>0</vt:i4>
      </vt:variant>
      <vt:variant>
        <vt:i4>5</vt:i4>
      </vt:variant>
      <vt:variant>
        <vt:lpwstr>http://en.wikipedia.org/wiki/PrestaShop</vt:lpwstr>
      </vt:variant>
      <vt:variant>
        <vt:lpwstr/>
      </vt:variant>
      <vt:variant>
        <vt:i4>6815802</vt:i4>
      </vt:variant>
      <vt:variant>
        <vt:i4>18</vt:i4>
      </vt:variant>
      <vt:variant>
        <vt:i4>0</vt:i4>
      </vt:variant>
      <vt:variant>
        <vt:i4>5</vt:i4>
      </vt:variant>
      <vt:variant>
        <vt:lpwstr>http://en.wikipedia.org/wiki/Ofbiz</vt:lpwstr>
      </vt:variant>
      <vt:variant>
        <vt:lpwstr/>
      </vt:variant>
      <vt:variant>
        <vt:i4>1310789</vt:i4>
      </vt:variant>
      <vt:variant>
        <vt:i4>15</vt:i4>
      </vt:variant>
      <vt:variant>
        <vt:i4>0</vt:i4>
      </vt:variant>
      <vt:variant>
        <vt:i4>5</vt:i4>
      </vt:variant>
      <vt:variant>
        <vt:lpwstr>http://en.wikipedia.org/wiki/Magento</vt:lpwstr>
      </vt:variant>
      <vt:variant>
        <vt:lpwstr/>
      </vt:variant>
      <vt:variant>
        <vt:i4>2293763</vt:i4>
      </vt:variant>
      <vt:variant>
        <vt:i4>12</vt:i4>
      </vt:variant>
      <vt:variant>
        <vt:i4>0</vt:i4>
      </vt:variant>
      <vt:variant>
        <vt:i4>5</vt:i4>
      </vt:variant>
      <vt:variant>
        <vt:lpwstr>http://en.wikipedia.org/wiki/Interchange_%28software%29</vt:lpwstr>
      </vt:variant>
      <vt:variant>
        <vt:lpwstr/>
      </vt:variant>
      <vt:variant>
        <vt:i4>5898357</vt:i4>
      </vt:variant>
      <vt:variant>
        <vt:i4>9</vt:i4>
      </vt:variant>
      <vt:variant>
        <vt:i4>0</vt:i4>
      </vt:variant>
      <vt:variant>
        <vt:i4>5</vt:i4>
      </vt:variant>
      <vt:variant>
        <vt:lpwstr>http://en.wikipedia.org/wiki/Bots_%28edi%29</vt:lpwstr>
      </vt:variant>
      <vt:variant>
        <vt:lpwstr/>
      </vt:variant>
      <vt:variant>
        <vt:i4>8192004</vt:i4>
      </vt:variant>
      <vt:variant>
        <vt:i4>6</vt:i4>
      </vt:variant>
      <vt:variant>
        <vt:i4>0</vt:i4>
      </vt:variant>
      <vt:variant>
        <vt:i4>5</vt:i4>
      </vt:variant>
      <vt:variant>
        <vt:lpwstr>http://en.wikipedia.org/wiki/Broadleaf_Commerce</vt:lpwstr>
      </vt:variant>
      <vt:variant>
        <vt:lpwstr/>
      </vt:variant>
      <vt:variant>
        <vt:i4>8323125</vt:i4>
      </vt:variant>
      <vt:variant>
        <vt:i4>3</vt:i4>
      </vt:variant>
      <vt:variant>
        <vt:i4>0</vt:i4>
      </vt:variant>
      <vt:variant>
        <vt:i4>5</vt:i4>
      </vt:variant>
      <vt:variant>
        <vt:lpwstr>http://en.wikipedia.org/wiki/Batavi</vt:lpwstr>
      </vt:variant>
      <vt:variant>
        <vt:lpwstr/>
      </vt:variant>
      <vt:variant>
        <vt:i4>1572937</vt:i4>
      </vt:variant>
      <vt:variant>
        <vt:i4>0</vt:i4>
      </vt:variant>
      <vt:variant>
        <vt:i4>0</vt:i4>
      </vt:variant>
      <vt:variant>
        <vt:i4>5</vt:i4>
      </vt:variant>
      <vt:variant>
        <vt:lpwstr>http://en.wikipedia.org/wiki/Avactis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Tien</dc:creator>
  <cp:lastModifiedBy>Phi Hồ Trương</cp:lastModifiedBy>
  <cp:revision>40</cp:revision>
  <cp:lastPrinted>1900-12-31T17:00:00Z</cp:lastPrinted>
  <dcterms:created xsi:type="dcterms:W3CDTF">2016-01-08T05:47:00Z</dcterms:created>
  <dcterms:modified xsi:type="dcterms:W3CDTF">2023-04-09T13:49:00Z</dcterms:modified>
</cp:coreProperties>
</file>